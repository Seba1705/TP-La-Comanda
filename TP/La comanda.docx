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30B42" w:rsidP="004E1AED">
      <w:pPr>
        <w:pStyle w:val="Title"/>
      </w:pPr>
      <w:r>
        <w:t>La comanda</w:t>
      </w:r>
    </w:p>
    <w:p w:rsidR="00194DF6" w:rsidRDefault="00F30B42">
      <w:pPr>
        <w:pStyle w:val="Heading1"/>
      </w:pPr>
      <w:r>
        <w:t>definicones tecnicas</w:t>
      </w:r>
    </w:p>
    <w:p w:rsidR="00D53C07" w:rsidRDefault="00D53C07" w:rsidP="00D53C07">
      <w:pPr>
        <w:pStyle w:val="Heading3"/>
      </w:pPr>
      <w:r>
        <w:t>Entidades</w:t>
      </w:r>
    </w:p>
    <w:p w:rsidR="00D53C07" w:rsidRPr="00D53C07" w:rsidRDefault="00D53C07" w:rsidP="00D53C07">
      <w:pPr>
        <w:rPr>
          <w:b/>
        </w:rPr>
      </w:pPr>
      <w:r>
        <w:rPr>
          <w:b/>
        </w:rPr>
        <w:t>Servicios:</w:t>
      </w:r>
    </w:p>
    <w:p w:rsidR="00D53C07" w:rsidRDefault="00F30B42" w:rsidP="00D53C07">
      <w:r>
        <w:t>BarraTragos</w:t>
      </w:r>
      <w:r w:rsidR="00D53C07">
        <w:t xml:space="preserve"> -&gt; </w:t>
      </w:r>
      <w:r w:rsidR="00D53C07">
        <w:t>Bartender</w:t>
      </w:r>
    </w:p>
    <w:p w:rsidR="00F30B42" w:rsidRDefault="00F30B42" w:rsidP="00F30B42">
      <w:r>
        <w:t>BarraChoperas</w:t>
      </w:r>
      <w:r w:rsidR="00D53C07">
        <w:t xml:space="preserve"> -&gt; Cerveceros</w:t>
      </w:r>
    </w:p>
    <w:p w:rsidR="00F30B42" w:rsidRDefault="00F30B42" w:rsidP="00F30B42">
      <w:r>
        <w:t>Cocina</w:t>
      </w:r>
      <w:r w:rsidR="00D53C07">
        <w:t xml:space="preserve"> -&gt; Cocineros</w:t>
      </w:r>
    </w:p>
    <w:p w:rsidR="00F30B42" w:rsidRDefault="00F30B42" w:rsidP="00F30B42">
      <w:r>
        <w:t>CandyBar</w:t>
      </w:r>
      <w:r w:rsidR="00D53C07">
        <w:t xml:space="preserve"> -&gt; Mozos</w:t>
      </w:r>
    </w:p>
    <w:p w:rsidR="00D53C07" w:rsidRDefault="00D53C07" w:rsidP="00F30B42">
      <w:pPr>
        <w:rPr>
          <w:b/>
        </w:rPr>
      </w:pPr>
      <w:r>
        <w:rPr>
          <w:b/>
        </w:rPr>
        <w:t>Entidades:</w:t>
      </w:r>
    </w:p>
    <w:p w:rsidR="00D53C07" w:rsidRDefault="00D53C07" w:rsidP="00F30B42">
      <w:r>
        <w:t>Bartender</w:t>
      </w:r>
    </w:p>
    <w:p w:rsidR="00D53C07" w:rsidRDefault="00D53C07" w:rsidP="00F30B42">
      <w:r>
        <w:t>Cerveceros</w:t>
      </w:r>
    </w:p>
    <w:p w:rsidR="00D53C07" w:rsidRDefault="00D53C07" w:rsidP="00F30B42">
      <w:r>
        <w:t>Cocineros</w:t>
      </w:r>
    </w:p>
    <w:p w:rsidR="00D53C07" w:rsidRDefault="00D53C07" w:rsidP="00F30B42">
      <w:r>
        <w:t>Mozos</w:t>
      </w:r>
      <w:r w:rsidR="00CB6918">
        <w:t xml:space="preserve"> – Recibe todos los pedidos y los distribuye.</w:t>
      </w:r>
    </w:p>
    <w:p w:rsidR="00D53C07" w:rsidRDefault="00D53C07" w:rsidP="00F30B42">
      <w:r>
        <w:t>Socios</w:t>
      </w:r>
      <w:r w:rsidR="00CB6918">
        <w:t xml:space="preserve"> – Pueden manejar todo.</w:t>
      </w:r>
    </w:p>
    <w:p w:rsidR="00CB6918" w:rsidRDefault="00CB6918" w:rsidP="00F30B42">
      <w:pPr>
        <w:rPr>
          <w:b/>
        </w:rPr>
      </w:pPr>
      <w:r>
        <w:rPr>
          <w:b/>
        </w:rPr>
        <w:t>Tablas:</w:t>
      </w:r>
    </w:p>
    <w:p w:rsidR="00D53C07" w:rsidRDefault="00B2612C" w:rsidP="00F30B42">
      <w:r>
        <w:t xml:space="preserve">Las tablas de pendientes puede ser la table </w:t>
      </w:r>
      <w:r w:rsidR="00720A62">
        <w:t>de cada sitio</w:t>
      </w:r>
    </w:p>
    <w:p w:rsidR="00720A62" w:rsidRDefault="00720A62" w:rsidP="00720A62">
      <w:r>
        <w:t>BarraTragos</w:t>
      </w:r>
    </w:p>
    <w:p w:rsidR="00720A62" w:rsidRDefault="00720A62" w:rsidP="00720A62">
      <w:r>
        <w:t xml:space="preserve">BarraChoperas </w:t>
      </w:r>
    </w:p>
    <w:p w:rsidR="00720A62" w:rsidRDefault="00720A62" w:rsidP="00720A62">
      <w:r>
        <w:t xml:space="preserve">Cocina </w:t>
      </w:r>
    </w:p>
    <w:p w:rsidR="00720A62" w:rsidRDefault="00720A62" w:rsidP="00720A62">
      <w:r>
        <w:t xml:space="preserve">CandyBar </w:t>
      </w:r>
    </w:p>
    <w:p w:rsidR="00720A62" w:rsidRDefault="00720A62" w:rsidP="00720A62">
      <w:r>
        <w:t>Pedidos</w:t>
      </w:r>
    </w:p>
    <w:p w:rsidR="00720A62" w:rsidRDefault="00720A62" w:rsidP="00720A62">
      <w:r>
        <w:t>Productos</w:t>
      </w:r>
    </w:p>
    <w:p w:rsidR="00720A62" w:rsidRDefault="00720A62" w:rsidP="00720A62">
      <w:r>
        <w:t>Clientes</w:t>
      </w:r>
    </w:p>
    <w:p w:rsidR="00720A62" w:rsidRDefault="00720A62" w:rsidP="00720A62">
      <w:r>
        <w:t>Usuarios</w:t>
      </w:r>
    </w:p>
    <w:p w:rsidR="00720A62" w:rsidRDefault="00720A62" w:rsidP="00720A62">
      <w:r>
        <w:t>TipoUsuario</w:t>
      </w:r>
    </w:p>
    <w:p w:rsidR="00720A62" w:rsidRDefault="00720A62" w:rsidP="00720A62">
      <w:r>
        <w:lastRenderedPageBreak/>
        <w:t>Mesa</w:t>
      </w:r>
    </w:p>
    <w:p w:rsidR="00720A62" w:rsidRDefault="00720A62" w:rsidP="00720A62">
      <w:bookmarkStart w:id="0" w:name="_GoBack"/>
      <w:bookmarkEnd w:id="0"/>
    </w:p>
    <w:p w:rsidR="00720A62" w:rsidRDefault="00720A62" w:rsidP="00720A62"/>
    <w:p w:rsidR="00720A62" w:rsidRPr="00D53C07" w:rsidRDefault="00720A62" w:rsidP="00F30B42"/>
    <w:p w:rsidR="00D53C07" w:rsidRPr="00D53C07" w:rsidRDefault="00D53C07" w:rsidP="00F30B42">
      <w:pPr>
        <w:rPr>
          <w:b/>
        </w:rPr>
      </w:pPr>
    </w:p>
    <w:p w:rsidR="00F30B42" w:rsidRDefault="00F30B42" w:rsidP="00F30B42"/>
    <w:sectPr w:rsidR="00F30B42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48A" w:rsidRDefault="0055048A">
      <w:pPr>
        <w:spacing w:after="0" w:line="240" w:lineRule="auto"/>
      </w:pPr>
      <w:r>
        <w:separator/>
      </w:r>
    </w:p>
  </w:endnote>
  <w:endnote w:type="continuationSeparator" w:id="0">
    <w:p w:rsidR="0055048A" w:rsidRDefault="0055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48A" w:rsidRDefault="0055048A">
      <w:pPr>
        <w:spacing w:after="0" w:line="240" w:lineRule="auto"/>
      </w:pPr>
      <w:r>
        <w:separator/>
      </w:r>
    </w:p>
  </w:footnote>
  <w:footnote w:type="continuationSeparator" w:id="0">
    <w:p w:rsidR="0055048A" w:rsidRDefault="00550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42"/>
    <w:rsid w:val="00194DF6"/>
    <w:rsid w:val="004E1AED"/>
    <w:rsid w:val="0055048A"/>
    <w:rsid w:val="005C12A5"/>
    <w:rsid w:val="00720A62"/>
    <w:rsid w:val="0091204D"/>
    <w:rsid w:val="00A1310C"/>
    <w:rsid w:val="00B2612C"/>
    <w:rsid w:val="00CB6918"/>
    <w:rsid w:val="00D47A97"/>
    <w:rsid w:val="00D53C07"/>
    <w:rsid w:val="00F30B42"/>
    <w:rsid w:val="00F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3205"/>
  <w15:docId w15:val="{7A773D12-4749-404F-8D03-7F32B0CD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loa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8"/>
    <w:rsid w:val="0061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9090D93CA443ABF6EC03E8CC329A5">
    <w:name w:val="30F9090D93CA443ABF6EC03E8CC329A5"/>
  </w:style>
  <w:style w:type="paragraph" w:customStyle="1" w:styleId="C7DC82AEF80A4410A35C24C4EF78D47B">
    <w:name w:val="C7DC82AEF80A4410A35C24C4EF78D47B"/>
  </w:style>
  <w:style w:type="paragraph" w:customStyle="1" w:styleId="46680FD0099044CBBA956B61ED6A1D64">
    <w:name w:val="46680FD0099044CBBA956B61ED6A1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239A5D-2091-44FC-87D8-8728388B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842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J. Gallo</dc:creator>
  <cp:lastModifiedBy>Alejandro J. Gallo</cp:lastModifiedBy>
  <cp:revision>2</cp:revision>
  <dcterms:created xsi:type="dcterms:W3CDTF">2018-11-21T23:20:00Z</dcterms:created>
  <dcterms:modified xsi:type="dcterms:W3CDTF">2018-11-22T13:22:00Z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